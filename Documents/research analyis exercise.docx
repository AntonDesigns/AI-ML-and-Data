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530F9D" w14:textId="77777777" w:rsidR="00322BFD" w:rsidRPr="00655F1F" w:rsidRDefault="00000000" w:rsidP="00655F1F">
      <w:pPr>
        <w:pStyle w:val="Heading1"/>
        <w:jc w:val="center"/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Exercise ADM "On Research" September 2025</w:t>
      </w:r>
    </w:p>
    <w:p w14:paraId="629E0B26" w14:textId="77777777" w:rsidR="00655F1F" w:rsidRPr="00655F1F" w:rsidRDefault="00655F1F">
      <w:pPr>
        <w:rPr>
          <w:rFonts w:asciiTheme="minorHAnsi" w:hAnsiTheme="minorHAnsi" w:cstheme="minorHAnsi"/>
        </w:rPr>
      </w:pPr>
    </w:p>
    <w:p w14:paraId="1FBBA981" w14:textId="7D627B46" w:rsidR="00655F1F" w:rsidRDefault="00655F1F">
      <w:pPr>
        <w:rPr>
          <w:rFonts w:asciiTheme="minorHAnsi" w:hAnsiTheme="minorHAnsi" w:cstheme="minorHAnsi"/>
        </w:rPr>
      </w:pPr>
      <w:hyperlink r:id="rId6" w:tgtFrame="_blank" w:history="1">
        <w:r w:rsidRPr="00655F1F">
          <w:rPr>
            <w:rStyle w:val="Hyperlink"/>
            <w:rFonts w:asciiTheme="minorHAnsi" w:hAnsiTheme="minorHAnsi" w:cstheme="minorHAnsi"/>
          </w:rPr>
          <w:t>https://www.youtube.com/watch?v=KDp1tiUsZw8</w:t>
        </w:r>
      </w:hyperlink>
    </w:p>
    <w:p w14:paraId="58E790D8" w14:textId="330F604D" w:rsidR="00655F1F" w:rsidRDefault="00655F1F">
      <w:pPr>
        <w:rPr>
          <w:rFonts w:asciiTheme="minorHAnsi" w:hAnsiTheme="minorHAnsi" w:cstheme="minorHAnsi"/>
        </w:rPr>
      </w:pPr>
      <w:hyperlink r:id="rId7" w:tgtFrame="_blank" w:history="1">
        <w:r w:rsidRPr="00655F1F">
          <w:rPr>
            <w:rStyle w:val="Hyperlink"/>
            <w:rFonts w:asciiTheme="minorHAnsi" w:hAnsiTheme="minorHAnsi" w:cstheme="minorHAnsi"/>
          </w:rPr>
          <w:t>https://www.youtube.com/watch?v=Cce1XJ3BCxg</w:t>
        </w:r>
      </w:hyperlink>
      <w:r w:rsidRPr="00655F1F">
        <w:rPr>
          <w:rFonts w:asciiTheme="minorHAnsi" w:hAnsiTheme="minorHAnsi" w:cstheme="minorHAnsi"/>
        </w:rPr>
        <w:t> </w:t>
      </w:r>
    </w:p>
    <w:p w14:paraId="60BB77E2" w14:textId="77777777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Questions.</w:t>
      </w:r>
    </w:p>
    <w:p w14:paraId="12F30573" w14:textId="77777777" w:rsidR="00322BFD" w:rsidRPr="00655F1F" w:rsidRDefault="00000000">
      <w:pPr>
        <w:numPr>
          <w:ilvl w:val="0"/>
          <w:numId w:val="1"/>
        </w:numPr>
        <w:rPr>
          <w:rFonts w:asciiTheme="minorHAnsi" w:hAnsiTheme="minorHAnsi" w:cstheme="minorHAnsi"/>
          <w:b/>
          <w:bCs/>
        </w:rPr>
      </w:pPr>
      <w:r w:rsidRPr="00655F1F">
        <w:rPr>
          <w:rFonts w:asciiTheme="minorHAnsi" w:hAnsiTheme="minorHAnsi" w:cstheme="minorHAnsi"/>
          <w:b/>
          <w:bCs/>
        </w:rPr>
        <w:t>How would you classify the research strategies shown in these videos? And why?</w:t>
      </w:r>
    </w:p>
    <w:p w14:paraId="1024D948" w14:textId="09C3C870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 xml:space="preserve">The first video shows experimental research. You can see this when the astronaut says </w:t>
      </w:r>
      <w:hyperlink r:id="rId8" w:history="1">
        <w:r w:rsidRPr="00655F1F">
          <w:rPr>
            <w:rStyle w:val="Hyperlink"/>
            <w:rFonts w:asciiTheme="minorHAnsi" w:hAnsiTheme="minorHAnsi" w:cstheme="minorHAnsi"/>
          </w:rPr>
          <w:t>"I guess one of the reasons we got here today was because of a gentleman named Galileo"</w:t>
        </w:r>
      </w:hyperlink>
      <w:r w:rsidRPr="00655F1F">
        <w:rPr>
          <w:rFonts w:asciiTheme="minorHAnsi" w:hAnsiTheme="minorHAnsi" w:cstheme="minorHAnsi"/>
        </w:rPr>
        <w:t xml:space="preserve"> and then </w:t>
      </w:r>
      <w:hyperlink r:id="rId9" w:history="1">
        <w:r w:rsidRPr="00655F1F">
          <w:rPr>
            <w:rStyle w:val="Hyperlink"/>
            <w:rFonts w:asciiTheme="minorHAnsi" w:hAnsiTheme="minorHAnsi" w:cstheme="minorHAnsi"/>
          </w:rPr>
          <w:t>"we thought we'd try it here for you"</w:t>
        </w:r>
      </w:hyperlink>
      <w:r w:rsidRPr="00655F1F">
        <w:rPr>
          <w:rFonts w:asciiTheme="minorHAnsi" w:hAnsiTheme="minorHAnsi" w:cstheme="minorHAnsi"/>
        </w:rPr>
        <w:t xml:space="preserve">. He's literally testing a hypothesis by dropping objects to see if they fall at the same rate. </w:t>
      </w:r>
      <w:proofErr w:type="gramStart"/>
      <w:r w:rsidRPr="00655F1F">
        <w:rPr>
          <w:rFonts w:asciiTheme="minorHAnsi" w:hAnsiTheme="minorHAnsi" w:cstheme="minorHAnsi"/>
        </w:rPr>
        <w:t xml:space="preserve">It's </w:t>
      </w:r>
      <w:r w:rsidR="00655F1F">
        <w:rPr>
          <w:rFonts w:asciiTheme="minorHAnsi" w:hAnsiTheme="minorHAnsi" w:cstheme="minorHAnsi"/>
        </w:rPr>
        <w:t xml:space="preserve"> .</w:t>
      </w:r>
      <w:proofErr w:type="spellStart"/>
      <w:proofErr w:type="gramEnd"/>
      <w:r w:rsidR="00655F1F">
        <w:rPr>
          <w:rFonts w:asciiTheme="minorHAnsi" w:hAnsiTheme="minorHAnsi" w:cstheme="minorHAnsi"/>
        </w:rPr>
        <w:t>c</w:t>
      </w:r>
      <w:r w:rsidRPr="00655F1F">
        <w:rPr>
          <w:rFonts w:asciiTheme="minorHAnsi" w:hAnsiTheme="minorHAnsi" w:cstheme="minorHAnsi"/>
        </w:rPr>
        <w:t>controlled</w:t>
      </w:r>
      <w:proofErr w:type="spellEnd"/>
      <w:r w:rsidRPr="00655F1F">
        <w:rPr>
          <w:rFonts w:asciiTheme="minorHAnsi" w:hAnsiTheme="minorHAnsi" w:cstheme="minorHAnsi"/>
        </w:rPr>
        <w:t xml:space="preserve"> experimentation.</w:t>
      </w:r>
    </w:p>
    <w:p w14:paraId="70B06416" w14:textId="77777777" w:rsidR="00322BFD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 xml:space="preserve">The second video is observational/mathematical research. The narrator explains how </w:t>
      </w:r>
      <w:hyperlink r:id="rId10" w:history="1">
        <w:r w:rsidRPr="00655F1F">
          <w:rPr>
            <w:rStyle w:val="Hyperlink"/>
            <w:rFonts w:asciiTheme="minorHAnsi" w:hAnsiTheme="minorHAnsi" w:cstheme="minorHAnsi"/>
          </w:rPr>
          <w:t>"Eratosthenes measures the shadow of a pole"</w:t>
        </w:r>
      </w:hyperlink>
      <w:r w:rsidRPr="00655F1F">
        <w:rPr>
          <w:rFonts w:asciiTheme="minorHAnsi" w:hAnsiTheme="minorHAnsi" w:cstheme="minorHAnsi"/>
        </w:rPr>
        <w:t xml:space="preserve"> and then </w:t>
      </w:r>
      <w:hyperlink r:id="rId11" w:history="1">
        <w:r w:rsidRPr="00655F1F">
          <w:rPr>
            <w:rStyle w:val="Hyperlink"/>
            <w:rFonts w:asciiTheme="minorHAnsi" w:hAnsiTheme="minorHAnsi" w:cstheme="minorHAnsi"/>
          </w:rPr>
          <w:t>"We use geometry to determine"</w:t>
        </w:r>
      </w:hyperlink>
      <w:r w:rsidRPr="00655F1F">
        <w:rPr>
          <w:rFonts w:asciiTheme="minorHAnsi" w:hAnsiTheme="minorHAnsi" w:cstheme="minorHAnsi"/>
        </w:rPr>
        <w:t xml:space="preserve"> the Earth's circumference. He's observing natural phenomena and using math to calculate something, not manipulating variables like in an experiment.</w:t>
      </w:r>
    </w:p>
    <w:p w14:paraId="165A3F20" w14:textId="77777777" w:rsidR="00655F1F" w:rsidRDefault="00655F1F">
      <w:pPr>
        <w:rPr>
          <w:rFonts w:asciiTheme="minorHAnsi" w:hAnsiTheme="minorHAnsi" w:cstheme="minorHAnsi"/>
        </w:rPr>
      </w:pPr>
    </w:p>
    <w:p w14:paraId="39987A9D" w14:textId="77777777" w:rsidR="00655F1F" w:rsidRPr="00655F1F" w:rsidRDefault="00655F1F">
      <w:pPr>
        <w:rPr>
          <w:rFonts w:asciiTheme="minorHAnsi" w:hAnsiTheme="minorHAnsi" w:cstheme="minorHAnsi"/>
        </w:rPr>
      </w:pPr>
    </w:p>
    <w:p w14:paraId="39FCA464" w14:textId="77777777" w:rsidR="00322BFD" w:rsidRPr="00655F1F" w:rsidRDefault="00000000">
      <w:pPr>
        <w:numPr>
          <w:ilvl w:val="0"/>
          <w:numId w:val="2"/>
        </w:numPr>
        <w:rPr>
          <w:rFonts w:asciiTheme="minorHAnsi" w:hAnsiTheme="minorHAnsi" w:cstheme="minorHAnsi"/>
          <w:b/>
          <w:bCs/>
        </w:rPr>
      </w:pPr>
      <w:r w:rsidRPr="00655F1F">
        <w:rPr>
          <w:rFonts w:asciiTheme="minorHAnsi" w:hAnsiTheme="minorHAnsi" w:cstheme="minorHAnsi"/>
          <w:b/>
          <w:bCs/>
        </w:rPr>
        <w:t>How would you phrase the research questions that are being answered here?</w:t>
      </w:r>
    </w:p>
    <w:p w14:paraId="2C3B68AC" w14:textId="77777777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 xml:space="preserve">First video: "Do objects of different masses fall at the same rate in a vacuum?" You can hear this when he says </w:t>
      </w:r>
      <w:hyperlink r:id="rId12" w:history="1">
        <w:r w:rsidRPr="00655F1F">
          <w:rPr>
            <w:rStyle w:val="Hyperlink"/>
            <w:rFonts w:asciiTheme="minorHAnsi" w:hAnsiTheme="minorHAnsi" w:cstheme="minorHAnsi"/>
          </w:rPr>
          <w:t>"I'll drop the two of them here and, hopefully, they'll hit the ground at the same time"</w:t>
        </w:r>
      </w:hyperlink>
      <w:r w:rsidRPr="00655F1F">
        <w:rPr>
          <w:rFonts w:asciiTheme="minorHAnsi" w:hAnsiTheme="minorHAnsi" w:cstheme="minorHAnsi"/>
        </w:rPr>
        <w:t>.</w:t>
      </w:r>
    </w:p>
    <w:p w14:paraId="7E2B47E0" w14:textId="77777777" w:rsidR="00322BFD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 xml:space="preserve">Second video: "What is the circumference of the Earth?" The narrator directly states this at the beginning: </w:t>
      </w:r>
      <w:hyperlink r:id="rId13" w:history="1">
        <w:r w:rsidRPr="00655F1F">
          <w:rPr>
            <w:rStyle w:val="Hyperlink"/>
            <w:rFonts w:asciiTheme="minorHAnsi" w:hAnsiTheme="minorHAnsi" w:cstheme="minorHAnsi"/>
          </w:rPr>
          <w:t>"To calculate the circumference of the Earth"</w:t>
        </w:r>
      </w:hyperlink>
      <w:r w:rsidRPr="00655F1F">
        <w:rPr>
          <w:rFonts w:asciiTheme="minorHAnsi" w:hAnsiTheme="minorHAnsi" w:cstheme="minorHAnsi"/>
        </w:rPr>
        <w:t>.</w:t>
      </w:r>
    </w:p>
    <w:p w14:paraId="361358CC" w14:textId="77777777" w:rsidR="00655F1F" w:rsidRPr="00655F1F" w:rsidRDefault="00655F1F">
      <w:pPr>
        <w:rPr>
          <w:rFonts w:asciiTheme="minorHAnsi" w:hAnsiTheme="minorHAnsi" w:cstheme="minorHAnsi"/>
        </w:rPr>
      </w:pPr>
    </w:p>
    <w:p w14:paraId="5D7161D2" w14:textId="77777777" w:rsidR="00322BFD" w:rsidRPr="00655F1F" w:rsidRDefault="00000000">
      <w:pPr>
        <w:numPr>
          <w:ilvl w:val="0"/>
          <w:numId w:val="3"/>
        </w:numPr>
        <w:rPr>
          <w:rFonts w:asciiTheme="minorHAnsi" w:hAnsiTheme="minorHAnsi" w:cstheme="minorHAnsi"/>
          <w:b/>
          <w:bCs/>
        </w:rPr>
      </w:pPr>
      <w:r w:rsidRPr="00655F1F">
        <w:rPr>
          <w:rFonts w:asciiTheme="minorHAnsi" w:hAnsiTheme="minorHAnsi" w:cstheme="minorHAnsi"/>
          <w:b/>
          <w:bCs/>
        </w:rPr>
        <w:t>Does the research question have any sub-questions? Which?</w:t>
      </w:r>
    </w:p>
    <w:p w14:paraId="61C2A275" w14:textId="77777777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Yeah, definitely. For the first video:</w:t>
      </w:r>
    </w:p>
    <w:p w14:paraId="02DF554C" w14:textId="77777777" w:rsidR="00322BFD" w:rsidRPr="00655F1F" w:rsidRDefault="000000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Will the moon's lack of atmosphere eliminate air resistance?</w:t>
      </w:r>
    </w:p>
    <w:p w14:paraId="4CD80293" w14:textId="77777777" w:rsidR="00322BFD" w:rsidRPr="00655F1F" w:rsidRDefault="000000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Can this actually prove Galileo was right?</w:t>
      </w:r>
    </w:p>
    <w:p w14:paraId="15E7A390" w14:textId="77777777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For the second video:</w:t>
      </w:r>
    </w:p>
    <w:p w14:paraId="727A93D7" w14:textId="77777777" w:rsidR="00322BFD" w:rsidRPr="00655F1F" w:rsidRDefault="000000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How accurate can shadow measurements be?</w:t>
      </w:r>
    </w:p>
    <w:p w14:paraId="638698B6" w14:textId="77777777" w:rsidR="00322BFD" w:rsidRPr="00655F1F" w:rsidRDefault="000000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What assumptions about Earth's shape do we need to make?</w:t>
      </w:r>
    </w:p>
    <w:p w14:paraId="3D9D76D4" w14:textId="77777777" w:rsidR="00322BFD" w:rsidRDefault="00000000">
      <w:pPr>
        <w:numPr>
          <w:ilvl w:val="0"/>
          <w:numId w:val="4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Can ancient tools give reliable scientific data?</w:t>
      </w:r>
    </w:p>
    <w:p w14:paraId="212E483B" w14:textId="77777777" w:rsidR="00655F1F" w:rsidRDefault="00655F1F" w:rsidP="00655F1F">
      <w:pPr>
        <w:rPr>
          <w:rFonts w:asciiTheme="minorHAnsi" w:hAnsiTheme="minorHAnsi" w:cstheme="minorHAnsi"/>
        </w:rPr>
      </w:pPr>
    </w:p>
    <w:p w14:paraId="171CADE0" w14:textId="77777777" w:rsidR="00655F1F" w:rsidRDefault="00655F1F" w:rsidP="00655F1F">
      <w:pPr>
        <w:rPr>
          <w:rFonts w:asciiTheme="minorHAnsi" w:hAnsiTheme="minorHAnsi" w:cstheme="minorHAnsi"/>
        </w:rPr>
      </w:pPr>
    </w:p>
    <w:p w14:paraId="4141F879" w14:textId="77777777" w:rsidR="00655F1F" w:rsidRPr="00655F1F" w:rsidRDefault="00655F1F" w:rsidP="00655F1F">
      <w:pPr>
        <w:rPr>
          <w:rFonts w:asciiTheme="minorHAnsi" w:hAnsiTheme="minorHAnsi" w:cstheme="minorHAnsi"/>
        </w:rPr>
      </w:pPr>
    </w:p>
    <w:p w14:paraId="5CE46E64" w14:textId="77777777" w:rsidR="00322BFD" w:rsidRPr="00655F1F" w:rsidRDefault="00000000" w:rsidP="00655F1F">
      <w:pPr>
        <w:pStyle w:val="Heading1"/>
        <w:jc w:val="center"/>
      </w:pPr>
      <w:r w:rsidRPr="00655F1F">
        <w:lastRenderedPageBreak/>
        <w:t>Read the research paper 42524600.</w:t>
      </w:r>
    </w:p>
    <w:p w14:paraId="47901194" w14:textId="77777777" w:rsidR="00655F1F" w:rsidRDefault="00655F1F">
      <w:pPr>
        <w:rPr>
          <w:rFonts w:asciiTheme="minorHAnsi" w:hAnsiTheme="minorHAnsi" w:cstheme="minorHAnsi"/>
        </w:rPr>
      </w:pPr>
    </w:p>
    <w:p w14:paraId="426BE831" w14:textId="199A17CF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Questions.</w:t>
      </w:r>
    </w:p>
    <w:p w14:paraId="40B76EED" w14:textId="77777777" w:rsidR="00322BFD" w:rsidRPr="00655F1F" w:rsidRDefault="00000000">
      <w:pPr>
        <w:numPr>
          <w:ilvl w:val="0"/>
          <w:numId w:val="5"/>
        </w:num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>How would you classify the research strategy used for this research paper?</w:t>
      </w:r>
    </w:p>
    <w:p w14:paraId="58274CBE" w14:textId="59600AFD" w:rsidR="00322BFD" w:rsidRPr="00655F1F" w:rsidRDefault="00000000">
      <w:pPr>
        <w:rPr>
          <w:rFonts w:asciiTheme="minorHAnsi" w:hAnsiTheme="minorHAnsi" w:cstheme="minorHAnsi"/>
        </w:rPr>
      </w:pPr>
      <w:r w:rsidRPr="00655F1F">
        <w:rPr>
          <w:rFonts w:asciiTheme="minorHAnsi" w:hAnsiTheme="minorHAnsi" w:cstheme="minorHAnsi"/>
        </w:rPr>
        <w:t xml:space="preserve">Content analysis. The authors </w:t>
      </w:r>
      <w:proofErr w:type="gramStart"/>
      <w:r w:rsidRPr="00655F1F">
        <w:rPr>
          <w:rFonts w:asciiTheme="minorHAnsi" w:hAnsiTheme="minorHAnsi" w:cstheme="minorHAnsi"/>
        </w:rPr>
        <w:t>sa</w:t>
      </w:r>
      <w:r w:rsidR="00655F1F">
        <w:rPr>
          <w:rFonts w:asciiTheme="minorHAnsi" w:hAnsiTheme="minorHAnsi" w:cstheme="minorHAnsi"/>
        </w:rPr>
        <w:t xml:space="preserve">id </w:t>
      </w:r>
      <w:r w:rsidRPr="00655F1F">
        <w:rPr>
          <w:rFonts w:asciiTheme="minorHAnsi" w:hAnsiTheme="minorHAnsi" w:cstheme="minorHAnsi"/>
        </w:rPr>
        <w:t xml:space="preserve"> it's</w:t>
      </w:r>
      <w:proofErr w:type="gramEnd"/>
      <w:r w:rsidRPr="00655F1F">
        <w:rPr>
          <w:rFonts w:asciiTheme="minorHAnsi" w:hAnsiTheme="minorHAnsi" w:cstheme="minorHAnsi"/>
        </w:rPr>
        <w:t xml:space="preserve"> "a content analysis of papers published in the Journal of Sustainable Tourism." They looked at 341 papers from 1993-2007, coded them into categories, and analyzed patterns over time. It's systematic analysis of existing documents, not creating new data through experiments or observations.</w:t>
      </w:r>
    </w:p>
    <w:sectPr w:rsidR="00322BFD" w:rsidRPr="00655F1F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0001"/>
    <w:multiLevelType w:val="hybridMultilevel"/>
    <w:tmpl w:val="00000001"/>
    <w:lvl w:ilvl="0" w:tplc="611843A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0EC581E">
      <w:start w:val="1"/>
      <w:numFmt w:val="decimal"/>
      <w:lvlText w:val=""/>
      <w:lvlJc w:val="left"/>
    </w:lvl>
    <w:lvl w:ilvl="2" w:tplc="000C0A6E">
      <w:start w:val="1"/>
      <w:numFmt w:val="decimal"/>
      <w:lvlText w:val=""/>
      <w:lvlJc w:val="left"/>
    </w:lvl>
    <w:lvl w:ilvl="3" w:tplc="6F2A3CEA">
      <w:start w:val="1"/>
      <w:numFmt w:val="decimal"/>
      <w:lvlText w:val=""/>
      <w:lvlJc w:val="left"/>
    </w:lvl>
    <w:lvl w:ilvl="4" w:tplc="5346156E">
      <w:start w:val="1"/>
      <w:numFmt w:val="decimal"/>
      <w:lvlText w:val=""/>
      <w:lvlJc w:val="left"/>
    </w:lvl>
    <w:lvl w:ilvl="5" w:tplc="91749FD0">
      <w:start w:val="1"/>
      <w:numFmt w:val="decimal"/>
      <w:lvlText w:val=""/>
      <w:lvlJc w:val="left"/>
    </w:lvl>
    <w:lvl w:ilvl="6" w:tplc="56AA3C70">
      <w:start w:val="1"/>
      <w:numFmt w:val="decimal"/>
      <w:lvlText w:val=""/>
      <w:lvlJc w:val="left"/>
    </w:lvl>
    <w:lvl w:ilvl="7" w:tplc="1F30C97A">
      <w:start w:val="1"/>
      <w:numFmt w:val="decimal"/>
      <w:lvlText w:val=""/>
      <w:lvlJc w:val="left"/>
    </w:lvl>
    <w:lvl w:ilvl="8" w:tplc="EC16C978">
      <w:start w:val="1"/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00000002"/>
    <w:lvl w:ilvl="0" w:tplc="E63C445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526A91A">
      <w:start w:val="1"/>
      <w:numFmt w:val="decimal"/>
      <w:lvlText w:val=""/>
      <w:lvlJc w:val="left"/>
    </w:lvl>
    <w:lvl w:ilvl="2" w:tplc="C18EE24C">
      <w:start w:val="1"/>
      <w:numFmt w:val="decimal"/>
      <w:lvlText w:val=""/>
      <w:lvlJc w:val="left"/>
    </w:lvl>
    <w:lvl w:ilvl="3" w:tplc="13367730">
      <w:start w:val="1"/>
      <w:numFmt w:val="decimal"/>
      <w:lvlText w:val=""/>
      <w:lvlJc w:val="left"/>
    </w:lvl>
    <w:lvl w:ilvl="4" w:tplc="CCD0E894">
      <w:start w:val="1"/>
      <w:numFmt w:val="decimal"/>
      <w:lvlText w:val=""/>
      <w:lvlJc w:val="left"/>
    </w:lvl>
    <w:lvl w:ilvl="5" w:tplc="F66EA4DA">
      <w:start w:val="1"/>
      <w:numFmt w:val="decimal"/>
      <w:lvlText w:val=""/>
      <w:lvlJc w:val="left"/>
    </w:lvl>
    <w:lvl w:ilvl="6" w:tplc="D488DFC6">
      <w:start w:val="1"/>
      <w:numFmt w:val="decimal"/>
      <w:lvlText w:val=""/>
      <w:lvlJc w:val="left"/>
    </w:lvl>
    <w:lvl w:ilvl="7" w:tplc="6700F2F4">
      <w:start w:val="1"/>
      <w:numFmt w:val="decimal"/>
      <w:lvlText w:val=""/>
      <w:lvlJc w:val="left"/>
    </w:lvl>
    <w:lvl w:ilvl="8" w:tplc="195C4E8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E378332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02C1032">
      <w:start w:val="1"/>
      <w:numFmt w:val="decimal"/>
      <w:lvlText w:val=""/>
      <w:lvlJc w:val="left"/>
    </w:lvl>
    <w:lvl w:ilvl="2" w:tplc="A19EC82E">
      <w:start w:val="1"/>
      <w:numFmt w:val="decimal"/>
      <w:lvlText w:val=""/>
      <w:lvlJc w:val="left"/>
    </w:lvl>
    <w:lvl w:ilvl="3" w:tplc="0CEE470C">
      <w:start w:val="1"/>
      <w:numFmt w:val="decimal"/>
      <w:lvlText w:val=""/>
      <w:lvlJc w:val="left"/>
    </w:lvl>
    <w:lvl w:ilvl="4" w:tplc="0F64C968">
      <w:start w:val="1"/>
      <w:numFmt w:val="decimal"/>
      <w:lvlText w:val=""/>
      <w:lvlJc w:val="left"/>
    </w:lvl>
    <w:lvl w:ilvl="5" w:tplc="1452D804">
      <w:start w:val="1"/>
      <w:numFmt w:val="decimal"/>
      <w:lvlText w:val=""/>
      <w:lvlJc w:val="left"/>
    </w:lvl>
    <w:lvl w:ilvl="6" w:tplc="8A2E8F4A">
      <w:start w:val="1"/>
      <w:numFmt w:val="decimal"/>
      <w:lvlText w:val=""/>
      <w:lvlJc w:val="left"/>
    </w:lvl>
    <w:lvl w:ilvl="7" w:tplc="77322BBC">
      <w:start w:val="1"/>
      <w:numFmt w:val="decimal"/>
      <w:lvlText w:val=""/>
      <w:lvlJc w:val="left"/>
    </w:lvl>
    <w:lvl w:ilvl="8" w:tplc="4F8AEF8C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3266F8A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DE562A4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A0986F2E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B128E10E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89BC8F7A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E690E00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7D60ACC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6F66382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B0A6508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4" w15:restartNumberingAfterBreak="0">
    <w:nsid w:val="00000005"/>
    <w:multiLevelType w:val="hybridMultilevel"/>
    <w:tmpl w:val="00000005"/>
    <w:lvl w:ilvl="0" w:tplc="F0F2FD0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BDE2F46">
      <w:start w:val="1"/>
      <w:numFmt w:val="decimal"/>
      <w:lvlText w:val=""/>
      <w:lvlJc w:val="left"/>
    </w:lvl>
    <w:lvl w:ilvl="2" w:tplc="EE5CFA54">
      <w:start w:val="1"/>
      <w:numFmt w:val="decimal"/>
      <w:lvlText w:val=""/>
      <w:lvlJc w:val="left"/>
    </w:lvl>
    <w:lvl w:ilvl="3" w:tplc="EB6A02F4">
      <w:start w:val="1"/>
      <w:numFmt w:val="decimal"/>
      <w:lvlText w:val=""/>
      <w:lvlJc w:val="left"/>
    </w:lvl>
    <w:lvl w:ilvl="4" w:tplc="C932365E">
      <w:start w:val="1"/>
      <w:numFmt w:val="decimal"/>
      <w:lvlText w:val=""/>
      <w:lvlJc w:val="left"/>
    </w:lvl>
    <w:lvl w:ilvl="5" w:tplc="30AED306">
      <w:start w:val="1"/>
      <w:numFmt w:val="decimal"/>
      <w:lvlText w:val=""/>
      <w:lvlJc w:val="left"/>
    </w:lvl>
    <w:lvl w:ilvl="6" w:tplc="4E42BBB4">
      <w:start w:val="1"/>
      <w:numFmt w:val="decimal"/>
      <w:lvlText w:val=""/>
      <w:lvlJc w:val="left"/>
    </w:lvl>
    <w:lvl w:ilvl="7" w:tplc="95DA3F24">
      <w:start w:val="1"/>
      <w:numFmt w:val="decimal"/>
      <w:lvlText w:val=""/>
      <w:lvlJc w:val="left"/>
    </w:lvl>
    <w:lvl w:ilvl="8" w:tplc="AD2E2DA8">
      <w:start w:val="1"/>
      <w:numFmt w:val="decimal"/>
      <w:lvlText w:val=""/>
      <w:lvlJc w:val="left"/>
    </w:lvl>
  </w:abstractNum>
  <w:num w:numId="1" w16cid:durableId="1453595699">
    <w:abstractNumId w:val="0"/>
  </w:num>
  <w:num w:numId="2" w16cid:durableId="410390297">
    <w:abstractNumId w:val="1"/>
  </w:num>
  <w:num w:numId="3" w16cid:durableId="799684555">
    <w:abstractNumId w:val="2"/>
  </w:num>
  <w:num w:numId="4" w16cid:durableId="500504955">
    <w:abstractNumId w:val="3"/>
  </w:num>
  <w:num w:numId="5" w16cid:durableId="136131638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BFD"/>
    <w:rsid w:val="00322BFD"/>
    <w:rsid w:val="00655F1F"/>
    <w:rsid w:val="00FD71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4E78215"/>
  <w15:docId w15:val="{F52D588A-03AF-4C60-A01E-4F5F0570E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655F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55F1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655F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KDp1tiUsZw8&amp;t=28s" TargetMode="External"/><Relationship Id="rId13" Type="http://schemas.openxmlformats.org/officeDocument/2006/relationships/hyperlink" Target="https://www.youtube.com/watch?v=Cce1XJ3BCxg&amp;t=7s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Cce1XJ3BCxg" TargetMode="External"/><Relationship Id="rId12" Type="http://schemas.openxmlformats.org/officeDocument/2006/relationships/hyperlink" Target="https://www.youtube.com/watch?v=KDp1tiUsZw8&amp;t=56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KDp1tiUsZw8" TargetMode="External"/><Relationship Id="rId11" Type="http://schemas.openxmlformats.org/officeDocument/2006/relationships/hyperlink" Target="https://www.youtube.com/watch?v=Cce1XJ3BCxg&amp;t=53s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Cce1XJ3BCxg&amp;t=38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KDp1tiUsZw8&amp;t=45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10AE6-2298-4B82-A5DB-1E6A179DA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</dc:creator>
  <cp:lastModifiedBy>Anton Horvat</cp:lastModifiedBy>
  <cp:revision>2</cp:revision>
  <dcterms:created xsi:type="dcterms:W3CDTF">2025-09-15T12:36:00Z</dcterms:created>
  <dcterms:modified xsi:type="dcterms:W3CDTF">2025-09-15T12:36:00Z</dcterms:modified>
</cp:coreProperties>
</file>